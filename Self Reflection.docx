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7CFD" w14:textId="496A7F9B" w:rsidR="00A9204E" w:rsidRDefault="00891A1A" w:rsidP="00891A1A">
      <w:pPr>
        <w:jc w:val="center"/>
        <w:rPr>
          <w:sz w:val="64"/>
          <w:szCs w:val="64"/>
        </w:rPr>
      </w:pPr>
      <w:r w:rsidRPr="00891A1A">
        <w:rPr>
          <w:sz w:val="64"/>
          <w:szCs w:val="64"/>
        </w:rPr>
        <w:t>Self</w:t>
      </w:r>
      <w:r>
        <w:rPr>
          <w:sz w:val="64"/>
          <w:szCs w:val="64"/>
        </w:rPr>
        <w:t xml:space="preserve"> Reflection</w:t>
      </w:r>
    </w:p>
    <w:p w14:paraId="75C1DE70" w14:textId="15A916CA" w:rsidR="0063021A" w:rsidRDefault="0063021A" w:rsidP="0063021A">
      <w:pPr>
        <w:rPr>
          <w:sz w:val="64"/>
          <w:szCs w:val="64"/>
        </w:rPr>
      </w:pPr>
    </w:p>
    <w:p w14:paraId="0FBED96E" w14:textId="408283E3" w:rsidR="0063021A" w:rsidRDefault="0063021A" w:rsidP="0063021A">
      <w:pPr>
        <w:rPr>
          <w:sz w:val="64"/>
          <w:szCs w:val="64"/>
        </w:rPr>
      </w:pPr>
      <w:r>
        <w:rPr>
          <w:sz w:val="64"/>
          <w:szCs w:val="64"/>
        </w:rPr>
        <w:t>I don’t have many things to say about what I did well, I just kept slamming my head against walls and hoping the code works out. I also asked for advice (samer) because I ran out of time.</w:t>
      </w:r>
    </w:p>
    <w:p w14:paraId="0955FBB6" w14:textId="6F0F7BCE" w:rsidR="00AB00FA" w:rsidRDefault="00AB00FA" w:rsidP="0063021A">
      <w:pPr>
        <w:rPr>
          <w:sz w:val="64"/>
          <w:szCs w:val="64"/>
        </w:rPr>
      </w:pPr>
      <w:r>
        <w:rPr>
          <w:sz w:val="64"/>
          <w:szCs w:val="64"/>
        </w:rPr>
        <w:t>My biggest regrets are simply not giving the project the effort it deserved</w:t>
      </w:r>
      <w:r w:rsidR="00025D52">
        <w:rPr>
          <w:sz w:val="64"/>
          <w:szCs w:val="64"/>
        </w:rPr>
        <w:t xml:space="preserve"> </w:t>
      </w:r>
      <w:r>
        <w:rPr>
          <w:sz w:val="64"/>
          <w:szCs w:val="64"/>
        </w:rPr>
        <w:t>and delaying it until it was too late.</w:t>
      </w:r>
    </w:p>
    <w:p w14:paraId="086B3D0D" w14:textId="2E108843" w:rsidR="006F1298" w:rsidRPr="00891A1A" w:rsidRDefault="006F1298" w:rsidP="0063021A">
      <w:pPr>
        <w:rPr>
          <w:sz w:val="64"/>
          <w:szCs w:val="64"/>
        </w:rPr>
      </w:pPr>
      <w:r>
        <w:rPr>
          <w:sz w:val="64"/>
          <w:szCs w:val="64"/>
        </w:rPr>
        <w:t>The simplest way to improve would be to not repeat these mistakes.</w:t>
      </w:r>
    </w:p>
    <w:sectPr w:rsidR="006F1298" w:rsidRPr="0089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1A"/>
    <w:rsid w:val="00025D52"/>
    <w:rsid w:val="00617AAD"/>
    <w:rsid w:val="0063021A"/>
    <w:rsid w:val="00645252"/>
    <w:rsid w:val="006D3D74"/>
    <w:rsid w:val="006F1298"/>
    <w:rsid w:val="0083569A"/>
    <w:rsid w:val="00891A1A"/>
    <w:rsid w:val="009855A5"/>
    <w:rsid w:val="00A9204E"/>
    <w:rsid w:val="00A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F71A"/>
  <w15:chartTrackingRefBased/>
  <w15:docId w15:val="{38A72F72-62F6-42F5-97B9-189F93D6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Local\Microsoft\Office\16.0\DTS\en-US%7bE248FD85-8787-4708-89F3-787E63FBA455%7d\%7b39CB3A78-B492-447C-9BAD-5B7B7A4CE41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{39CB3A78-B492-447C-9BAD-5B7B7A4CE41F}tf02786999_win32.dotx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batran</dc:creator>
  <cp:keywords/>
  <dc:description/>
  <cp:lastModifiedBy>ahmed</cp:lastModifiedBy>
  <cp:revision>7</cp:revision>
  <dcterms:created xsi:type="dcterms:W3CDTF">2021-12-31T05:24:00Z</dcterms:created>
  <dcterms:modified xsi:type="dcterms:W3CDTF">2021-12-31T05:28:00Z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